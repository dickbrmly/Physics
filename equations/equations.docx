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154B1" w14:textId="10013C2C" w:rsidR="00A9204E" w:rsidRDefault="0058116E">
      <w:bookmarkStart w:id="0" w:name="_GoBack"/>
      <w:r>
        <w:rPr>
          <w:noProof/>
        </w:rPr>
        <w:drawing>
          <wp:inline distT="0" distB="0" distL="0" distR="0" wp14:anchorId="1A6E1EF5" wp14:editId="503A10EF">
            <wp:extent cx="5943600" cy="5081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6E"/>
    <w:rsid w:val="0058116E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8E6D"/>
  <w15:chartTrackingRefBased/>
  <w15:docId w15:val="{14A3550F-47AC-4EC4-9294-A0105799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ckb\AppData\Local\Microsoft\Office\16.0\DTS\en-US%7b99D8EB6F-A798-44E2-B5E1-7A6C41AD5734%7d\%7bD5360DB6-ACEB-42D5-B0CC-57DF892233A3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{D5360DB6-ACEB-42D5-B0CC-57DF892233A3}tf02786999.dotx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Bromley</dc:creator>
  <cp:keywords/>
  <dc:description/>
  <cp:lastModifiedBy>Richard Bromley</cp:lastModifiedBy>
  <cp:revision>1</cp:revision>
  <dcterms:created xsi:type="dcterms:W3CDTF">2020-01-26T23:39:00Z</dcterms:created>
  <dcterms:modified xsi:type="dcterms:W3CDTF">2020-01-26T23:41:00Z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